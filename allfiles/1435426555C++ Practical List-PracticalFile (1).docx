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64856" w:rsidRPr="00664856" w:rsidRDefault="00664856" w:rsidP="008041DE">
      <w:pPr>
        <w:spacing w:line="360" w:lineRule="auto"/>
        <w:ind w:left="360"/>
        <w:jc w:val="center"/>
        <w:rPr>
          <w:b/>
          <w:u w:val="single"/>
        </w:rPr>
      </w:pPr>
      <w:r w:rsidRPr="00664856">
        <w:rPr>
          <w:b/>
          <w:u w:val="single"/>
        </w:rPr>
        <w:t>C++ PRACTICAL QUESTIONS</w:t>
      </w:r>
    </w:p>
    <w:p w:rsidR="00664856" w:rsidRPr="00664856" w:rsidRDefault="00664856" w:rsidP="008041DE">
      <w:pPr>
        <w:spacing w:line="360" w:lineRule="auto"/>
        <w:ind w:left="360"/>
        <w:jc w:val="center"/>
        <w:rPr>
          <w:b/>
          <w:u w:val="single"/>
        </w:rPr>
      </w:pPr>
      <w:r w:rsidRPr="00664856">
        <w:rPr>
          <w:b/>
          <w:u w:val="single"/>
        </w:rPr>
        <w:t>MCA-II</w:t>
      </w:r>
    </w:p>
    <w:p w:rsidR="00664856" w:rsidRPr="00664856" w:rsidRDefault="00664856" w:rsidP="008041DE">
      <w:pPr>
        <w:spacing w:line="360" w:lineRule="auto"/>
        <w:ind w:left="360"/>
        <w:jc w:val="center"/>
      </w:pPr>
    </w:p>
    <w:p w:rsidR="00664856" w:rsidRPr="00664856" w:rsidRDefault="00664856" w:rsidP="00C02A2C">
      <w:pPr>
        <w:spacing w:line="360" w:lineRule="auto"/>
        <w:ind w:left="360"/>
        <w:jc w:val="both"/>
      </w:pPr>
      <w:r w:rsidRPr="00664856">
        <w:t>Q. Write a function which removes all repetitions of characters from a string. Call the function in the main program.</w:t>
      </w:r>
    </w:p>
    <w:p w:rsidR="00104AA8" w:rsidRDefault="00104AA8" w:rsidP="00C02A2C">
      <w:pPr>
        <w:spacing w:line="360" w:lineRule="auto"/>
        <w:ind w:left="360"/>
        <w:jc w:val="both"/>
      </w:pPr>
    </w:p>
    <w:p w:rsidR="00664856" w:rsidRPr="00664856" w:rsidRDefault="00664856" w:rsidP="00C02A2C">
      <w:pPr>
        <w:spacing w:line="360" w:lineRule="auto"/>
        <w:ind w:left="360"/>
        <w:jc w:val="both"/>
      </w:pPr>
      <w:r w:rsidRPr="00664856">
        <w:t>Q. Demonstrate “return by reference” with an example.</w:t>
      </w:r>
    </w:p>
    <w:p w:rsidR="00664856" w:rsidRPr="00664856" w:rsidRDefault="00664856" w:rsidP="00C02A2C">
      <w:pPr>
        <w:pStyle w:val="BodyTextIndent"/>
        <w:spacing w:line="360" w:lineRule="auto"/>
        <w:jc w:val="both"/>
        <w:rPr>
          <w:rFonts w:ascii="Times New Roman" w:hAnsi="Times New Roman" w:cs="Times New Roman"/>
        </w:rPr>
      </w:pPr>
    </w:p>
    <w:p w:rsidR="00664856" w:rsidRPr="00664856" w:rsidRDefault="00664856" w:rsidP="00C02A2C">
      <w:pPr>
        <w:numPr>
          <w:ilvl w:val="0"/>
          <w:numId w:val="10"/>
        </w:numPr>
        <w:spacing w:line="360" w:lineRule="auto"/>
        <w:jc w:val="both"/>
      </w:pPr>
      <w:r w:rsidRPr="00664856">
        <w:t>Define an inline function which returns non-zero value when its argument is a letter and zero otherwise.</w:t>
      </w:r>
    </w:p>
    <w:p w:rsidR="00664856" w:rsidRPr="00664856" w:rsidRDefault="00664856" w:rsidP="00C02A2C">
      <w:pPr>
        <w:spacing w:line="360" w:lineRule="auto"/>
        <w:ind w:left="360"/>
        <w:jc w:val="both"/>
      </w:pPr>
    </w:p>
    <w:p w:rsidR="00664856" w:rsidRPr="00664856" w:rsidRDefault="00664856" w:rsidP="00C02A2C">
      <w:pPr>
        <w:numPr>
          <w:ilvl w:val="0"/>
          <w:numId w:val="8"/>
        </w:numPr>
        <w:spacing w:line="360" w:lineRule="auto"/>
        <w:jc w:val="both"/>
      </w:pPr>
      <w:r w:rsidRPr="00664856">
        <w:t>WAP that uses a function to check whether a given number is divisible by another number or not. However, if the second number is missing, the function checks whether the given number is prime or not.</w:t>
      </w:r>
    </w:p>
    <w:p w:rsidR="00664856" w:rsidRPr="00664856" w:rsidRDefault="00664856" w:rsidP="00C02A2C">
      <w:pPr>
        <w:spacing w:line="360" w:lineRule="auto"/>
        <w:ind w:left="360"/>
        <w:jc w:val="both"/>
      </w:pPr>
    </w:p>
    <w:p w:rsidR="00664856" w:rsidRPr="00664856" w:rsidRDefault="00664856" w:rsidP="00C02A2C">
      <w:pPr>
        <w:numPr>
          <w:ilvl w:val="0"/>
          <w:numId w:val="9"/>
        </w:numPr>
        <w:spacing w:line="360" w:lineRule="auto"/>
        <w:jc w:val="both"/>
      </w:pPr>
      <w:r w:rsidRPr="00664856">
        <w:t>WAP using function overloading for subtracting two given integer matrices, two floating point number matrices and double precision value matrices separately.</w:t>
      </w:r>
    </w:p>
    <w:p w:rsidR="00664856" w:rsidRPr="00664856" w:rsidRDefault="00664856" w:rsidP="00C02A2C">
      <w:pPr>
        <w:spacing w:line="360" w:lineRule="auto"/>
        <w:ind w:left="360"/>
        <w:jc w:val="both"/>
      </w:pPr>
    </w:p>
    <w:p w:rsidR="00664856" w:rsidRPr="00664856" w:rsidRDefault="00664856" w:rsidP="00C02A2C">
      <w:pPr>
        <w:numPr>
          <w:ilvl w:val="0"/>
          <w:numId w:val="3"/>
        </w:numPr>
        <w:spacing w:line="360" w:lineRule="auto"/>
        <w:jc w:val="both"/>
      </w:pPr>
      <w:r w:rsidRPr="00664856">
        <w:t>Write a function power() to raise a number m to a power n. The function takes a double value for m and int value for n, and returns the result correctly. Use a default value of 2 for n to make the function to calculate squares when this argument is omitted. Write a main that gets the value of m and n from the user to test the function.</w:t>
      </w:r>
    </w:p>
    <w:p w:rsidR="00664856" w:rsidRPr="00664856" w:rsidRDefault="00664856" w:rsidP="00C02A2C">
      <w:pPr>
        <w:tabs>
          <w:tab w:val="left" w:pos="6500"/>
          <w:tab w:val="left" w:pos="6920"/>
        </w:tabs>
        <w:spacing w:line="360" w:lineRule="auto"/>
        <w:ind w:left="360"/>
        <w:jc w:val="both"/>
      </w:pPr>
    </w:p>
    <w:p w:rsidR="00664856" w:rsidRPr="00664856" w:rsidRDefault="00664856" w:rsidP="00C02A2C">
      <w:pPr>
        <w:numPr>
          <w:ilvl w:val="0"/>
          <w:numId w:val="5"/>
        </w:numPr>
        <w:jc w:val="both"/>
      </w:pPr>
      <w:r w:rsidRPr="00664856">
        <w:t>Demonstrate the parameterized and copy constructor.</w:t>
      </w:r>
    </w:p>
    <w:p w:rsidR="00664856" w:rsidRPr="00664856" w:rsidRDefault="00664856" w:rsidP="00C02A2C">
      <w:pPr>
        <w:ind w:left="360"/>
        <w:jc w:val="both"/>
      </w:pPr>
    </w:p>
    <w:p w:rsidR="00664856" w:rsidRPr="00664856" w:rsidRDefault="00664856" w:rsidP="00C02A2C">
      <w:pPr>
        <w:ind w:left="360"/>
        <w:jc w:val="both"/>
      </w:pPr>
      <w:r w:rsidRPr="00664856">
        <w:t>Q.</w:t>
      </w:r>
      <w:r w:rsidR="00817623" w:rsidRPr="00664856">
        <w:t xml:space="preserve"> </w:t>
      </w:r>
      <w:r w:rsidRPr="00664856">
        <w:t xml:space="preserve">WAP to implement a stack class for stack of ints. Include a default </w:t>
      </w:r>
      <w:r w:rsidR="00817623" w:rsidRPr="00664856">
        <w:t xml:space="preserve"> </w:t>
      </w:r>
      <w:r w:rsidRPr="00664856">
        <w:t>constructor, a destructor and usual stack operation: Push ( ), POP ( ), isempty ( ) and isfull ( ). Use an array implementation.</w:t>
      </w:r>
    </w:p>
    <w:p w:rsidR="00664856" w:rsidRPr="00664856" w:rsidRDefault="00664856" w:rsidP="00C02A2C">
      <w:pPr>
        <w:ind w:left="720"/>
        <w:jc w:val="both"/>
      </w:pPr>
    </w:p>
    <w:p w:rsidR="00664856" w:rsidRPr="00664856" w:rsidRDefault="00664856" w:rsidP="00C02A2C">
      <w:pPr>
        <w:ind w:left="360"/>
        <w:jc w:val="both"/>
      </w:pPr>
    </w:p>
    <w:p w:rsidR="00664856" w:rsidRPr="00664856" w:rsidRDefault="005B01A1" w:rsidP="00C02A2C">
      <w:pPr>
        <w:suppressAutoHyphens w:val="0"/>
        <w:autoSpaceDE w:val="0"/>
        <w:autoSpaceDN w:val="0"/>
        <w:adjustRightInd w:val="0"/>
        <w:ind w:left="360" w:firstLine="45"/>
        <w:jc w:val="both"/>
        <w:rPr>
          <w:lang w:eastAsia="en-US"/>
        </w:rPr>
      </w:pPr>
      <w:r w:rsidRPr="00664856">
        <w:t>Q. Write a program to generate a series of Fibonacci numbers using a copy</w:t>
      </w:r>
      <w:r w:rsidR="00175853">
        <w:t xml:space="preserve"> </w:t>
      </w:r>
      <w:r w:rsidRPr="00664856">
        <w:t xml:space="preserve">  constructor where the copy constructor is defined out of the class declaration</w:t>
      </w:r>
      <w:r w:rsidR="00175853">
        <w:t xml:space="preserve"> </w:t>
      </w:r>
      <w:r w:rsidRPr="00664856">
        <w:t>using scope resolution operator</w:t>
      </w:r>
      <w:r w:rsidRPr="00664856">
        <w:rPr>
          <w:lang w:eastAsia="en-US"/>
        </w:rPr>
        <w:t>.</w:t>
      </w:r>
    </w:p>
    <w:p w:rsidR="005B01A1" w:rsidRPr="00664856" w:rsidRDefault="005B01A1" w:rsidP="00C02A2C">
      <w:pPr>
        <w:tabs>
          <w:tab w:val="left" w:pos="6500"/>
          <w:tab w:val="left" w:pos="6920"/>
        </w:tabs>
        <w:spacing w:line="360" w:lineRule="auto"/>
        <w:jc w:val="both"/>
      </w:pPr>
    </w:p>
    <w:p w:rsidR="00664856" w:rsidRPr="00664856" w:rsidRDefault="00664856" w:rsidP="00C02A2C">
      <w:pPr>
        <w:jc w:val="both"/>
      </w:pPr>
      <w:r w:rsidRPr="00664856">
        <w:lastRenderedPageBreak/>
        <w:t>Q Define a class to represent a bank client data. Write member functions to assign initial values, to deposit an amount, to withdraw an amount after checking the balance and to display name and address. Write a main program to test the program.</w:t>
      </w:r>
    </w:p>
    <w:p w:rsidR="00664856" w:rsidRPr="00664856" w:rsidRDefault="00664856" w:rsidP="00C02A2C">
      <w:pPr>
        <w:ind w:left="720" w:hanging="360"/>
        <w:jc w:val="both"/>
      </w:pPr>
    </w:p>
    <w:p w:rsidR="00664856" w:rsidRPr="00664856" w:rsidRDefault="00664856" w:rsidP="00C02A2C">
      <w:pPr>
        <w:jc w:val="both"/>
      </w:pPr>
    </w:p>
    <w:p w:rsidR="00664856" w:rsidRPr="00664856" w:rsidRDefault="00664856" w:rsidP="00C02A2C">
      <w:pPr>
        <w:jc w:val="both"/>
      </w:pPr>
      <w:r w:rsidRPr="00664856">
        <w:t>Q. Demonstrate “this” pointer.</w:t>
      </w:r>
    </w:p>
    <w:p w:rsidR="00664856" w:rsidRPr="00664856" w:rsidRDefault="00664856" w:rsidP="00C02A2C">
      <w:pPr>
        <w:jc w:val="both"/>
      </w:pPr>
    </w:p>
    <w:p w:rsidR="00664856" w:rsidRPr="00664856" w:rsidRDefault="00664856" w:rsidP="00C02A2C">
      <w:pPr>
        <w:jc w:val="both"/>
      </w:pPr>
    </w:p>
    <w:p w:rsidR="00664856" w:rsidRPr="00664856" w:rsidRDefault="00664856" w:rsidP="00C02A2C">
      <w:pPr>
        <w:jc w:val="both"/>
      </w:pPr>
      <w:r w:rsidRPr="00664856">
        <w:t>Q. Demonstrate Virtual functions.</w:t>
      </w:r>
    </w:p>
    <w:p w:rsidR="00664856" w:rsidRPr="00664856" w:rsidRDefault="00664856" w:rsidP="00C02A2C">
      <w:pPr>
        <w:jc w:val="both"/>
      </w:pPr>
      <w:r w:rsidRPr="00664856">
        <w:t xml:space="preserve"> </w:t>
      </w:r>
    </w:p>
    <w:p w:rsidR="00664856" w:rsidRPr="00664856" w:rsidRDefault="00664856" w:rsidP="00C02A2C">
      <w:pPr>
        <w:jc w:val="both"/>
      </w:pPr>
    </w:p>
    <w:p w:rsidR="00664856" w:rsidRPr="00664856" w:rsidRDefault="00664856" w:rsidP="00C02A2C">
      <w:pPr>
        <w:jc w:val="both"/>
      </w:pPr>
      <w:r w:rsidRPr="00664856">
        <w:t>Q.Write a program to give special meaning to ++ operator (overload both pre and post with different functionality).</w:t>
      </w:r>
    </w:p>
    <w:p w:rsidR="00664856" w:rsidRPr="00664856" w:rsidRDefault="00664856" w:rsidP="00C02A2C">
      <w:pPr>
        <w:jc w:val="both"/>
      </w:pPr>
    </w:p>
    <w:p w:rsidR="00664856" w:rsidRPr="00664856" w:rsidRDefault="00664856" w:rsidP="00C02A2C">
      <w:pPr>
        <w:jc w:val="both"/>
      </w:pPr>
    </w:p>
    <w:p w:rsidR="00664856" w:rsidRPr="00664856" w:rsidRDefault="00664856" w:rsidP="00C02A2C">
      <w:pPr>
        <w:jc w:val="both"/>
      </w:pPr>
      <w:r w:rsidRPr="00664856">
        <w:t>Q.Write a program to add, subtract, multiply and divide two complex numbers by overloading arithmetic assignment operators.</w:t>
      </w:r>
    </w:p>
    <w:p w:rsidR="00664856" w:rsidRPr="00664856" w:rsidRDefault="00664856" w:rsidP="00C02A2C">
      <w:pPr>
        <w:jc w:val="both"/>
      </w:pPr>
    </w:p>
    <w:p w:rsidR="00664856" w:rsidRPr="00664856" w:rsidRDefault="00664856" w:rsidP="00C02A2C">
      <w:pPr>
        <w:jc w:val="both"/>
      </w:pPr>
      <w:r w:rsidRPr="00664856">
        <w:t>Q.Write a program to compare two strings by overloading &gt;, &lt; and == operators.</w:t>
      </w:r>
    </w:p>
    <w:p w:rsidR="00664856" w:rsidRDefault="00664856" w:rsidP="00C02A2C">
      <w:pPr>
        <w:jc w:val="both"/>
      </w:pPr>
    </w:p>
    <w:p w:rsidR="000E28D2" w:rsidRPr="00664856" w:rsidRDefault="000E28D2" w:rsidP="00C02A2C">
      <w:pPr>
        <w:jc w:val="both"/>
      </w:pPr>
    </w:p>
    <w:p w:rsidR="00664856" w:rsidRPr="00664856" w:rsidRDefault="00664856" w:rsidP="00C02A2C">
      <w:pPr>
        <w:jc w:val="both"/>
      </w:pPr>
      <w:r w:rsidRPr="00664856">
        <w:t>Q.Overload operators using friend (&gt;&gt;, &lt;&lt;).</w:t>
      </w:r>
    </w:p>
    <w:p w:rsidR="00664856" w:rsidRPr="00664856" w:rsidRDefault="00664856" w:rsidP="00C02A2C">
      <w:pPr>
        <w:jc w:val="both"/>
      </w:pPr>
    </w:p>
    <w:p w:rsidR="00664856" w:rsidRPr="00664856" w:rsidRDefault="00664856" w:rsidP="00C02A2C">
      <w:pPr>
        <w:jc w:val="both"/>
      </w:pPr>
    </w:p>
    <w:p w:rsidR="00664856" w:rsidRPr="00664856" w:rsidRDefault="00664856" w:rsidP="00C02A2C">
      <w:pPr>
        <w:jc w:val="both"/>
      </w:pPr>
      <w:r w:rsidRPr="00664856">
        <w:t>Q.Write a program to perform arithmetic operations using +=, -= operation using operator overloading.</w:t>
      </w:r>
    </w:p>
    <w:p w:rsidR="00664856" w:rsidRPr="00664856" w:rsidRDefault="00664856" w:rsidP="00C02A2C">
      <w:pPr>
        <w:jc w:val="both"/>
      </w:pPr>
    </w:p>
    <w:p w:rsidR="00664856" w:rsidRPr="00664856" w:rsidRDefault="00664856" w:rsidP="00C02A2C">
      <w:pPr>
        <w:jc w:val="both"/>
      </w:pPr>
    </w:p>
    <w:p w:rsidR="00664856" w:rsidRPr="00664856" w:rsidRDefault="00664856" w:rsidP="00C02A2C">
      <w:pPr>
        <w:jc w:val="both"/>
      </w:pPr>
      <w:r w:rsidRPr="00664856">
        <w:t>Q.WAP to overload [ ] operator.</w:t>
      </w:r>
    </w:p>
    <w:p w:rsidR="00664856" w:rsidRPr="00664856" w:rsidRDefault="00664856" w:rsidP="00C02A2C">
      <w:pPr>
        <w:jc w:val="both"/>
      </w:pPr>
    </w:p>
    <w:p w:rsidR="00664856" w:rsidRPr="00664856" w:rsidRDefault="00664856" w:rsidP="00C02A2C">
      <w:pPr>
        <w:jc w:val="both"/>
      </w:pPr>
    </w:p>
    <w:p w:rsidR="00664856" w:rsidRPr="00664856" w:rsidRDefault="00664856" w:rsidP="00C02A2C">
      <w:pPr>
        <w:jc w:val="both"/>
      </w:pPr>
      <w:r w:rsidRPr="00664856">
        <w:t>Q.Demonstrate inheritance and also demonstrate how we can make a class as abstract class.</w:t>
      </w:r>
    </w:p>
    <w:p w:rsidR="00664856" w:rsidRPr="00664856" w:rsidRDefault="00664856" w:rsidP="00C02A2C">
      <w:pPr>
        <w:jc w:val="both"/>
      </w:pPr>
    </w:p>
    <w:p w:rsidR="00664856" w:rsidRPr="00664856" w:rsidRDefault="00664856" w:rsidP="00C02A2C">
      <w:pPr>
        <w:jc w:val="both"/>
      </w:pPr>
    </w:p>
    <w:p w:rsidR="00664856" w:rsidRPr="00664856" w:rsidRDefault="00664856" w:rsidP="00C02A2C">
      <w:pPr>
        <w:jc w:val="both"/>
      </w:pPr>
      <w:r w:rsidRPr="00664856">
        <w:t>Q.WAP to demonstrate the complete conversion between objects of two different classes. Use example of radians.</w:t>
      </w:r>
    </w:p>
    <w:p w:rsidR="00664856" w:rsidRPr="00664856" w:rsidRDefault="00664856" w:rsidP="00C02A2C">
      <w:pPr>
        <w:jc w:val="both"/>
      </w:pPr>
    </w:p>
    <w:p w:rsidR="000E28D2" w:rsidRDefault="000E28D2" w:rsidP="00C02A2C">
      <w:pPr>
        <w:jc w:val="both"/>
        <w:rPr>
          <w:lang w:eastAsia="en-US"/>
        </w:rPr>
      </w:pPr>
    </w:p>
    <w:p w:rsidR="006914EC" w:rsidRPr="00664856" w:rsidRDefault="006914EC" w:rsidP="00C02A2C">
      <w:pPr>
        <w:jc w:val="both"/>
        <w:rPr>
          <w:lang w:eastAsia="en-US"/>
        </w:rPr>
      </w:pPr>
      <w:r w:rsidRPr="00664856">
        <w:rPr>
          <w:lang w:eastAsia="en-US"/>
        </w:rPr>
        <w:t>Q. WAP of virtual destructor.</w:t>
      </w:r>
    </w:p>
    <w:p w:rsidR="006914EC" w:rsidRPr="00664856" w:rsidRDefault="006914EC" w:rsidP="00C02A2C">
      <w:pPr>
        <w:jc w:val="both"/>
      </w:pPr>
    </w:p>
    <w:p w:rsidR="000E28D2" w:rsidRDefault="000E28D2" w:rsidP="00F73E23">
      <w:pPr>
        <w:suppressAutoHyphens w:val="0"/>
        <w:autoSpaceDE w:val="0"/>
        <w:autoSpaceDN w:val="0"/>
        <w:adjustRightInd w:val="0"/>
        <w:rPr>
          <w:lang w:eastAsia="en-US"/>
        </w:rPr>
      </w:pPr>
    </w:p>
    <w:p w:rsidR="00664856" w:rsidRPr="00664856" w:rsidRDefault="00F73E23" w:rsidP="00F73E23">
      <w:pPr>
        <w:suppressAutoHyphens w:val="0"/>
        <w:autoSpaceDE w:val="0"/>
        <w:autoSpaceDN w:val="0"/>
        <w:adjustRightInd w:val="0"/>
        <w:rPr>
          <w:lang w:eastAsia="en-US"/>
        </w:rPr>
      </w:pPr>
      <w:r>
        <w:rPr>
          <w:lang w:eastAsia="en-US"/>
        </w:rPr>
        <w:t xml:space="preserve">Q. </w:t>
      </w:r>
      <w:r w:rsidRPr="00F73E23">
        <w:rPr>
          <w:lang w:eastAsia="en-US"/>
        </w:rPr>
        <w:t>WAP to use static data member to keep track of</w:t>
      </w:r>
      <w:r>
        <w:rPr>
          <w:lang w:eastAsia="en-US"/>
        </w:rPr>
        <w:t xml:space="preserve"> </w:t>
      </w:r>
      <w:r w:rsidRPr="00F73E23">
        <w:rPr>
          <w:lang w:eastAsia="en-US"/>
        </w:rPr>
        <w:t>count of object created and destroyed.</w:t>
      </w:r>
    </w:p>
    <w:p w:rsidR="00F73E23" w:rsidRDefault="00F73E23" w:rsidP="00C02A2C">
      <w:pPr>
        <w:jc w:val="both"/>
      </w:pPr>
    </w:p>
    <w:p w:rsidR="000E28D2" w:rsidRDefault="000E28D2" w:rsidP="00C02A2C">
      <w:pPr>
        <w:jc w:val="both"/>
      </w:pPr>
    </w:p>
    <w:p w:rsidR="00664856" w:rsidRPr="00664856" w:rsidRDefault="00664856" w:rsidP="00C02A2C">
      <w:pPr>
        <w:jc w:val="both"/>
      </w:pPr>
      <w:r w:rsidRPr="00664856">
        <w:t>Q.</w:t>
      </w:r>
      <w:r w:rsidR="00C02A2C">
        <w:t>WAP t</w:t>
      </w:r>
      <w:r w:rsidRPr="00664856">
        <w:t>o create a file of objects and display the objects stored. (class bill- billno, billamount)</w:t>
      </w:r>
    </w:p>
    <w:p w:rsidR="00664856" w:rsidRPr="00664856" w:rsidRDefault="00664856" w:rsidP="00C02A2C">
      <w:pPr>
        <w:jc w:val="both"/>
      </w:pPr>
    </w:p>
    <w:p w:rsidR="00664856" w:rsidRPr="00664856" w:rsidRDefault="00664856" w:rsidP="00C02A2C">
      <w:pPr>
        <w:jc w:val="both"/>
      </w:pPr>
    </w:p>
    <w:p w:rsidR="00C91D1E" w:rsidRPr="00664856" w:rsidRDefault="00C91D1E" w:rsidP="00C02A2C">
      <w:pPr>
        <w:suppressAutoHyphens w:val="0"/>
        <w:autoSpaceDE w:val="0"/>
        <w:autoSpaceDN w:val="0"/>
        <w:adjustRightInd w:val="0"/>
        <w:jc w:val="both"/>
      </w:pPr>
      <w:r w:rsidRPr="00664856">
        <w:t>Q. Write a program to read data from one file and display on the console. Also calculate the length of the file.</w:t>
      </w:r>
    </w:p>
    <w:p w:rsidR="00C91D1E" w:rsidRPr="00664856" w:rsidRDefault="00C91D1E" w:rsidP="00C02A2C">
      <w:pPr>
        <w:suppressAutoHyphens w:val="0"/>
        <w:autoSpaceDE w:val="0"/>
        <w:autoSpaceDN w:val="0"/>
        <w:adjustRightInd w:val="0"/>
        <w:jc w:val="both"/>
      </w:pPr>
    </w:p>
    <w:p w:rsidR="00C91D1E" w:rsidRPr="00664856" w:rsidRDefault="00C91D1E" w:rsidP="00C02A2C">
      <w:pPr>
        <w:suppressAutoHyphens w:val="0"/>
        <w:autoSpaceDE w:val="0"/>
        <w:autoSpaceDN w:val="0"/>
        <w:adjustRightInd w:val="0"/>
        <w:jc w:val="both"/>
      </w:pPr>
      <w:r w:rsidRPr="00664856">
        <w:t>Q. Write a program open two file in read mode and write the data from both the files in the third file.</w:t>
      </w:r>
    </w:p>
    <w:p w:rsidR="00C91D1E" w:rsidRPr="00664856" w:rsidRDefault="00C91D1E" w:rsidP="00C02A2C">
      <w:pPr>
        <w:suppressAutoHyphens w:val="0"/>
        <w:autoSpaceDE w:val="0"/>
        <w:autoSpaceDN w:val="0"/>
        <w:adjustRightInd w:val="0"/>
        <w:jc w:val="both"/>
      </w:pPr>
    </w:p>
    <w:p w:rsidR="00626490" w:rsidRPr="00664856" w:rsidRDefault="00626490" w:rsidP="00C02A2C">
      <w:pPr>
        <w:jc w:val="both"/>
      </w:pPr>
    </w:p>
    <w:p w:rsidR="00664856" w:rsidRPr="00664856" w:rsidRDefault="00664856" w:rsidP="00C02A2C">
      <w:pPr>
        <w:jc w:val="both"/>
      </w:pPr>
      <w:r w:rsidRPr="00664856">
        <w:t>Q.</w:t>
      </w:r>
      <w:r w:rsidR="00C02A2C">
        <w:t xml:space="preserve"> </w:t>
      </w:r>
      <w:r w:rsidRPr="00664856">
        <w:t>WAP to find maximum of two data items using Function Template.</w:t>
      </w:r>
    </w:p>
    <w:p w:rsidR="00664856" w:rsidRPr="00664856" w:rsidRDefault="00664856" w:rsidP="00C02A2C">
      <w:pPr>
        <w:jc w:val="both"/>
      </w:pPr>
    </w:p>
    <w:p w:rsidR="00664856" w:rsidRPr="00664856" w:rsidRDefault="00664856" w:rsidP="00C02A2C">
      <w:pPr>
        <w:jc w:val="both"/>
      </w:pPr>
    </w:p>
    <w:p w:rsidR="00664856" w:rsidRPr="00664856" w:rsidRDefault="00664856" w:rsidP="00C02A2C">
      <w:pPr>
        <w:jc w:val="both"/>
      </w:pPr>
      <w:r w:rsidRPr="00664856">
        <w:t>Q.</w:t>
      </w:r>
      <w:r w:rsidR="00C02A2C">
        <w:t xml:space="preserve"> </w:t>
      </w:r>
      <w:r w:rsidRPr="00664856">
        <w:t>WAP to enter an integer and float array each of size 10 and arrange them in</w:t>
      </w:r>
      <w:r w:rsidRPr="00664856">
        <w:rPr>
          <w:i/>
        </w:rPr>
        <w:t xml:space="preserve"> </w:t>
      </w:r>
      <w:r w:rsidRPr="00664856">
        <w:t>ascending order of their values using template function.</w:t>
      </w:r>
    </w:p>
    <w:p w:rsidR="00664856" w:rsidRPr="00664856" w:rsidRDefault="00664856" w:rsidP="00C02A2C">
      <w:pPr>
        <w:jc w:val="both"/>
      </w:pPr>
    </w:p>
    <w:p w:rsidR="003575B8" w:rsidRPr="00664856" w:rsidRDefault="003575B8" w:rsidP="00C02A2C">
      <w:pPr>
        <w:suppressAutoHyphens w:val="0"/>
        <w:autoSpaceDE w:val="0"/>
        <w:autoSpaceDN w:val="0"/>
        <w:adjustRightInd w:val="0"/>
        <w:jc w:val="both"/>
        <w:rPr>
          <w:lang w:eastAsia="en-US"/>
        </w:rPr>
      </w:pPr>
      <w:r w:rsidRPr="00664856">
        <w:rPr>
          <w:lang w:eastAsia="en-US"/>
        </w:rPr>
        <w:t>Q. WAP of stack using template Write a Stack Class. Create the Stack using different option, Empty Stack, Stack with one item and stack with multiple items. Write the function to add and delete item in the stack. Verify if the Stack is full or</w:t>
      </w:r>
    </w:p>
    <w:p w:rsidR="003575B8" w:rsidRPr="00664856" w:rsidRDefault="003575B8" w:rsidP="00C02A2C">
      <w:pPr>
        <w:suppressAutoHyphens w:val="0"/>
        <w:autoSpaceDE w:val="0"/>
        <w:autoSpaceDN w:val="0"/>
        <w:adjustRightInd w:val="0"/>
        <w:jc w:val="both"/>
        <w:rPr>
          <w:lang w:eastAsia="en-US"/>
        </w:rPr>
      </w:pPr>
      <w:r w:rsidRPr="00664856">
        <w:rPr>
          <w:lang w:eastAsia="en-US"/>
        </w:rPr>
        <w:t xml:space="preserve">empty at the time of addition and deletion of items. </w:t>
      </w:r>
    </w:p>
    <w:p w:rsidR="003575B8" w:rsidRPr="00664856" w:rsidRDefault="003575B8" w:rsidP="00C02A2C">
      <w:pPr>
        <w:suppressAutoHyphens w:val="0"/>
        <w:autoSpaceDE w:val="0"/>
        <w:autoSpaceDN w:val="0"/>
        <w:adjustRightInd w:val="0"/>
        <w:jc w:val="both"/>
        <w:rPr>
          <w:lang w:eastAsia="en-US"/>
        </w:rPr>
      </w:pPr>
    </w:p>
    <w:p w:rsidR="003575B8" w:rsidRPr="00664856" w:rsidRDefault="003575B8" w:rsidP="00C02A2C">
      <w:pPr>
        <w:suppressAutoHyphens w:val="0"/>
        <w:autoSpaceDE w:val="0"/>
        <w:autoSpaceDN w:val="0"/>
        <w:adjustRightInd w:val="0"/>
        <w:jc w:val="both"/>
        <w:rPr>
          <w:lang w:eastAsia="en-US"/>
        </w:rPr>
      </w:pPr>
      <w:r w:rsidRPr="00664856">
        <w:rPr>
          <w:lang w:eastAsia="en-US"/>
        </w:rPr>
        <w:t>Q. WAP of singly link</w:t>
      </w:r>
      <w:r w:rsidR="00383035">
        <w:rPr>
          <w:lang w:eastAsia="en-US"/>
        </w:rPr>
        <w:t xml:space="preserve"> </w:t>
      </w:r>
      <w:r w:rsidRPr="00664856">
        <w:rPr>
          <w:lang w:eastAsia="en-US"/>
        </w:rPr>
        <w:t xml:space="preserve">list using template Implement a </w:t>
      </w:r>
      <w:r w:rsidRPr="00664856">
        <w:rPr>
          <w:b/>
          <w:bCs/>
          <w:lang w:eastAsia="en-US"/>
        </w:rPr>
        <w:t xml:space="preserve">Linked List </w:t>
      </w:r>
      <w:r w:rsidRPr="00664856">
        <w:rPr>
          <w:lang w:eastAsia="en-US"/>
        </w:rPr>
        <w:t>Class write the</w:t>
      </w:r>
      <w:r w:rsidR="00383035">
        <w:rPr>
          <w:lang w:eastAsia="en-US"/>
        </w:rPr>
        <w:t xml:space="preserve"> </w:t>
      </w:r>
      <w:r w:rsidRPr="00664856">
        <w:rPr>
          <w:lang w:eastAsia="en-US"/>
        </w:rPr>
        <w:t>function to Insert and Delete the node at the provided position. Inherit the Linked List Class in Stack Class using Private Inheritance and use the function Insert and Delete Node of the Linked List class to implement the Push and Pop Functionality of Stack class.</w:t>
      </w:r>
    </w:p>
    <w:p w:rsidR="003575B8" w:rsidRPr="00664856" w:rsidRDefault="003575B8" w:rsidP="00C02A2C">
      <w:pPr>
        <w:suppressAutoHyphens w:val="0"/>
        <w:autoSpaceDE w:val="0"/>
        <w:autoSpaceDN w:val="0"/>
        <w:adjustRightInd w:val="0"/>
        <w:jc w:val="both"/>
        <w:rPr>
          <w:lang w:eastAsia="en-US"/>
        </w:rPr>
      </w:pPr>
    </w:p>
    <w:p w:rsidR="003575B8" w:rsidRPr="00664856" w:rsidRDefault="003575B8" w:rsidP="00C02A2C">
      <w:pPr>
        <w:suppressAutoHyphens w:val="0"/>
        <w:autoSpaceDE w:val="0"/>
        <w:autoSpaceDN w:val="0"/>
        <w:adjustRightInd w:val="0"/>
        <w:jc w:val="both"/>
        <w:rPr>
          <w:lang w:eastAsia="en-US"/>
        </w:rPr>
      </w:pPr>
      <w:r w:rsidRPr="00664856">
        <w:rPr>
          <w:lang w:eastAsia="en-US"/>
        </w:rPr>
        <w:t>Q. WAP of Doubly link</w:t>
      </w:r>
      <w:r w:rsidR="00383035">
        <w:rPr>
          <w:lang w:eastAsia="en-US"/>
        </w:rPr>
        <w:t xml:space="preserve"> </w:t>
      </w:r>
      <w:r w:rsidRPr="00664856">
        <w:rPr>
          <w:lang w:eastAsia="en-US"/>
        </w:rPr>
        <w:t>list using template</w:t>
      </w:r>
      <w:r w:rsidR="00383035">
        <w:rPr>
          <w:lang w:eastAsia="en-US"/>
        </w:rPr>
        <w:t>.</w:t>
      </w:r>
    </w:p>
    <w:p w:rsidR="003575B8" w:rsidRPr="00664856" w:rsidRDefault="003575B8" w:rsidP="00C02A2C">
      <w:pPr>
        <w:suppressAutoHyphens w:val="0"/>
        <w:autoSpaceDE w:val="0"/>
        <w:autoSpaceDN w:val="0"/>
        <w:adjustRightInd w:val="0"/>
        <w:jc w:val="both"/>
        <w:rPr>
          <w:lang w:eastAsia="en-US"/>
        </w:rPr>
      </w:pPr>
    </w:p>
    <w:p w:rsidR="003575B8" w:rsidRPr="00664856" w:rsidRDefault="003575B8" w:rsidP="00C02A2C">
      <w:pPr>
        <w:suppressAutoHyphens w:val="0"/>
        <w:autoSpaceDE w:val="0"/>
        <w:autoSpaceDN w:val="0"/>
        <w:adjustRightInd w:val="0"/>
        <w:jc w:val="both"/>
        <w:rPr>
          <w:lang w:eastAsia="en-US"/>
        </w:rPr>
      </w:pPr>
      <w:r w:rsidRPr="00664856">
        <w:rPr>
          <w:lang w:eastAsia="en-US"/>
        </w:rPr>
        <w:t>Q. WAP of Binary Search tree using template</w:t>
      </w:r>
      <w:r w:rsidR="001A535F">
        <w:rPr>
          <w:lang w:eastAsia="en-US"/>
        </w:rPr>
        <w:t xml:space="preserve">. </w:t>
      </w:r>
      <w:r w:rsidRPr="00664856">
        <w:rPr>
          <w:lang w:eastAsia="en-US"/>
        </w:rPr>
        <w:t>Write C++ code to perform following operations on</w:t>
      </w:r>
      <w:r w:rsidR="001A535F">
        <w:rPr>
          <w:lang w:eastAsia="en-US"/>
        </w:rPr>
        <w:t xml:space="preserve"> </w:t>
      </w:r>
      <w:r w:rsidRPr="00664856">
        <w:rPr>
          <w:lang w:eastAsia="en-US"/>
        </w:rPr>
        <w:t>Binary Search Trees:</w:t>
      </w:r>
    </w:p>
    <w:p w:rsidR="003575B8" w:rsidRPr="00664856" w:rsidRDefault="003575B8" w:rsidP="00C02A2C">
      <w:pPr>
        <w:suppressAutoHyphens w:val="0"/>
        <w:autoSpaceDE w:val="0"/>
        <w:autoSpaceDN w:val="0"/>
        <w:adjustRightInd w:val="0"/>
        <w:jc w:val="both"/>
        <w:rPr>
          <w:lang w:eastAsia="en-US"/>
        </w:rPr>
      </w:pPr>
      <w:r w:rsidRPr="00664856">
        <w:rPr>
          <w:lang w:eastAsia="en-US"/>
        </w:rPr>
        <w:t>i) Addition of a node</w:t>
      </w:r>
    </w:p>
    <w:p w:rsidR="003575B8" w:rsidRPr="00664856" w:rsidRDefault="003575B8" w:rsidP="00C02A2C">
      <w:pPr>
        <w:suppressAutoHyphens w:val="0"/>
        <w:autoSpaceDE w:val="0"/>
        <w:autoSpaceDN w:val="0"/>
        <w:adjustRightInd w:val="0"/>
        <w:jc w:val="both"/>
        <w:rPr>
          <w:lang w:eastAsia="en-US"/>
        </w:rPr>
      </w:pPr>
      <w:r w:rsidRPr="00664856">
        <w:rPr>
          <w:lang w:eastAsia="en-US"/>
        </w:rPr>
        <w:t>ii) Deletion of a node</w:t>
      </w:r>
    </w:p>
    <w:p w:rsidR="003575B8" w:rsidRPr="00664856" w:rsidRDefault="003575B8" w:rsidP="00C02A2C">
      <w:pPr>
        <w:suppressAutoHyphens w:val="0"/>
        <w:autoSpaceDE w:val="0"/>
        <w:autoSpaceDN w:val="0"/>
        <w:adjustRightInd w:val="0"/>
        <w:jc w:val="both"/>
        <w:rPr>
          <w:lang w:eastAsia="en-US"/>
        </w:rPr>
      </w:pPr>
      <w:r w:rsidRPr="00664856">
        <w:rPr>
          <w:lang w:eastAsia="en-US"/>
        </w:rPr>
        <w:t>iii) Traversal</w:t>
      </w:r>
    </w:p>
    <w:p w:rsidR="003575B8" w:rsidRPr="00664856" w:rsidRDefault="003575B8" w:rsidP="0075186E">
      <w:pPr>
        <w:suppressAutoHyphens w:val="0"/>
        <w:autoSpaceDE w:val="0"/>
        <w:autoSpaceDN w:val="0"/>
        <w:adjustRightInd w:val="0"/>
        <w:ind w:firstLine="720"/>
        <w:jc w:val="both"/>
        <w:rPr>
          <w:lang w:eastAsia="en-US"/>
        </w:rPr>
      </w:pPr>
      <w:r w:rsidRPr="00664856">
        <w:rPr>
          <w:lang w:eastAsia="en-US"/>
        </w:rPr>
        <w:t>a) Pre-order</w:t>
      </w:r>
    </w:p>
    <w:p w:rsidR="003575B8" w:rsidRPr="00664856" w:rsidRDefault="003575B8" w:rsidP="0075186E">
      <w:pPr>
        <w:suppressAutoHyphens w:val="0"/>
        <w:autoSpaceDE w:val="0"/>
        <w:autoSpaceDN w:val="0"/>
        <w:adjustRightInd w:val="0"/>
        <w:ind w:firstLine="720"/>
        <w:jc w:val="both"/>
        <w:rPr>
          <w:lang w:eastAsia="en-US"/>
        </w:rPr>
      </w:pPr>
      <w:r w:rsidRPr="00664856">
        <w:rPr>
          <w:lang w:eastAsia="en-US"/>
        </w:rPr>
        <w:t>b) In-order</w:t>
      </w:r>
    </w:p>
    <w:p w:rsidR="00664856" w:rsidRPr="00664856" w:rsidRDefault="003575B8" w:rsidP="0075186E">
      <w:pPr>
        <w:tabs>
          <w:tab w:val="left" w:pos="6140"/>
          <w:tab w:val="left" w:pos="6560"/>
        </w:tabs>
        <w:ind w:left="720"/>
        <w:jc w:val="both"/>
        <w:rPr>
          <w:lang w:eastAsia="en-US"/>
        </w:rPr>
      </w:pPr>
      <w:r w:rsidRPr="00664856">
        <w:rPr>
          <w:lang w:eastAsia="en-US"/>
        </w:rPr>
        <w:t>c) Post-order</w:t>
      </w:r>
    </w:p>
    <w:p w:rsidR="003575B8" w:rsidRPr="00664856" w:rsidRDefault="003575B8" w:rsidP="00C02A2C">
      <w:pPr>
        <w:tabs>
          <w:tab w:val="left" w:pos="6140"/>
          <w:tab w:val="left" w:pos="6560"/>
        </w:tabs>
        <w:jc w:val="both"/>
        <w:rPr>
          <w:lang w:eastAsia="en-US"/>
        </w:rPr>
      </w:pPr>
    </w:p>
    <w:p w:rsidR="005E17E4" w:rsidRPr="00664856" w:rsidRDefault="005E17E4" w:rsidP="00C02A2C">
      <w:pPr>
        <w:suppressAutoHyphens w:val="0"/>
        <w:autoSpaceDE w:val="0"/>
        <w:autoSpaceDN w:val="0"/>
        <w:adjustRightInd w:val="0"/>
        <w:jc w:val="both"/>
        <w:rPr>
          <w:lang w:eastAsia="en-US"/>
        </w:rPr>
      </w:pPr>
      <w:r w:rsidRPr="00664856">
        <w:rPr>
          <w:lang w:eastAsia="en-US"/>
        </w:rPr>
        <w:t>Q. WAP of BFS using STL functions</w:t>
      </w:r>
      <w:r w:rsidR="001A535F">
        <w:rPr>
          <w:lang w:eastAsia="en-US"/>
        </w:rPr>
        <w:t>.</w:t>
      </w:r>
    </w:p>
    <w:p w:rsidR="005E17E4" w:rsidRPr="00664856" w:rsidRDefault="005E17E4" w:rsidP="00C02A2C">
      <w:pPr>
        <w:suppressAutoHyphens w:val="0"/>
        <w:autoSpaceDE w:val="0"/>
        <w:autoSpaceDN w:val="0"/>
        <w:adjustRightInd w:val="0"/>
        <w:jc w:val="both"/>
        <w:rPr>
          <w:lang w:eastAsia="en-US"/>
        </w:rPr>
      </w:pPr>
    </w:p>
    <w:p w:rsidR="005E17E4" w:rsidRPr="00664856" w:rsidRDefault="005E17E4" w:rsidP="00C02A2C">
      <w:pPr>
        <w:suppressAutoHyphens w:val="0"/>
        <w:autoSpaceDE w:val="0"/>
        <w:autoSpaceDN w:val="0"/>
        <w:adjustRightInd w:val="0"/>
        <w:jc w:val="both"/>
        <w:rPr>
          <w:lang w:eastAsia="en-US"/>
        </w:rPr>
      </w:pPr>
      <w:r w:rsidRPr="00664856">
        <w:rPr>
          <w:lang w:eastAsia="en-US"/>
        </w:rPr>
        <w:t>Q. WAP of DFS using STL functions</w:t>
      </w:r>
      <w:r w:rsidR="001A535F">
        <w:rPr>
          <w:lang w:eastAsia="en-US"/>
        </w:rPr>
        <w:t>.</w:t>
      </w:r>
    </w:p>
    <w:p w:rsidR="005E17E4" w:rsidRPr="00664856" w:rsidRDefault="005E17E4" w:rsidP="00C02A2C">
      <w:pPr>
        <w:suppressAutoHyphens w:val="0"/>
        <w:autoSpaceDE w:val="0"/>
        <w:autoSpaceDN w:val="0"/>
        <w:adjustRightInd w:val="0"/>
        <w:jc w:val="both"/>
        <w:rPr>
          <w:lang w:eastAsia="en-US"/>
        </w:rPr>
      </w:pPr>
    </w:p>
    <w:p w:rsidR="005E17E4" w:rsidRPr="00664856" w:rsidRDefault="005E17E4" w:rsidP="00C02A2C">
      <w:pPr>
        <w:suppressAutoHyphens w:val="0"/>
        <w:autoSpaceDE w:val="0"/>
        <w:autoSpaceDN w:val="0"/>
        <w:adjustRightInd w:val="0"/>
        <w:jc w:val="both"/>
        <w:rPr>
          <w:lang w:eastAsia="en-US"/>
        </w:rPr>
      </w:pPr>
      <w:r w:rsidRPr="00664856">
        <w:rPr>
          <w:lang w:eastAsia="en-US"/>
        </w:rPr>
        <w:t>Q  Write a program using STL to</w:t>
      </w:r>
    </w:p>
    <w:p w:rsidR="005E17E4" w:rsidRPr="00664856" w:rsidRDefault="005E17E4" w:rsidP="00C02A2C">
      <w:pPr>
        <w:suppressAutoHyphens w:val="0"/>
        <w:autoSpaceDE w:val="0"/>
        <w:autoSpaceDN w:val="0"/>
        <w:adjustRightInd w:val="0"/>
        <w:jc w:val="both"/>
        <w:rPr>
          <w:lang w:eastAsia="en-US"/>
        </w:rPr>
      </w:pPr>
      <w:r w:rsidRPr="00664856">
        <w:rPr>
          <w:lang w:eastAsia="en-US"/>
        </w:rPr>
        <w:t xml:space="preserve">a) </w:t>
      </w:r>
      <w:r w:rsidR="001A535F">
        <w:rPr>
          <w:lang w:eastAsia="en-US"/>
        </w:rPr>
        <w:t>C</w:t>
      </w:r>
      <w:r w:rsidRPr="00664856">
        <w:rPr>
          <w:lang w:eastAsia="en-US"/>
        </w:rPr>
        <w:t>reate a vector</w:t>
      </w:r>
    </w:p>
    <w:p w:rsidR="005E17E4" w:rsidRPr="00664856" w:rsidRDefault="001A535F" w:rsidP="00C02A2C">
      <w:pPr>
        <w:suppressAutoHyphens w:val="0"/>
        <w:autoSpaceDE w:val="0"/>
        <w:autoSpaceDN w:val="0"/>
        <w:adjustRightInd w:val="0"/>
        <w:jc w:val="both"/>
        <w:rPr>
          <w:lang w:eastAsia="en-US"/>
        </w:rPr>
      </w:pPr>
      <w:r>
        <w:rPr>
          <w:lang w:eastAsia="en-US"/>
        </w:rPr>
        <w:t>b) S</w:t>
      </w:r>
      <w:r w:rsidR="005E17E4" w:rsidRPr="00664856">
        <w:rPr>
          <w:lang w:eastAsia="en-US"/>
        </w:rPr>
        <w:t>tore the information in the vectors using</w:t>
      </w:r>
      <w:r>
        <w:rPr>
          <w:lang w:eastAsia="en-US"/>
        </w:rPr>
        <w:t xml:space="preserve"> </w:t>
      </w:r>
      <w:r w:rsidR="005E17E4" w:rsidRPr="00664856">
        <w:rPr>
          <w:lang w:eastAsia="en-US"/>
        </w:rPr>
        <w:t>push_back function</w:t>
      </w:r>
    </w:p>
    <w:p w:rsidR="003575B8" w:rsidRPr="00664856" w:rsidRDefault="005E17E4" w:rsidP="00C02A2C">
      <w:pPr>
        <w:tabs>
          <w:tab w:val="left" w:pos="6140"/>
          <w:tab w:val="left" w:pos="6560"/>
        </w:tabs>
        <w:jc w:val="both"/>
      </w:pPr>
      <w:r w:rsidRPr="00664856">
        <w:rPr>
          <w:lang w:eastAsia="en-US"/>
        </w:rPr>
        <w:t>c) Sort the information in the vectors</w:t>
      </w:r>
    </w:p>
    <w:sectPr w:rsidR="003575B8" w:rsidRPr="00664856" w:rsidSect="00104AA8">
      <w:footnotePr>
        <w:pos w:val="beneathText"/>
      </w:footnotePr>
      <w:pgSz w:w="12240" w:h="15840"/>
      <w:pgMar w:top="1440" w:right="1800" w:bottom="99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1"/>
    <w:lvl w:ilvl="0">
      <w:start w:val="17"/>
      <w:numFmt w:val="upperLetter"/>
      <w:lvlText w:val="%1."/>
      <w:lvlJc w:val="left"/>
      <w:pPr>
        <w:tabs>
          <w:tab w:val="num" w:pos="720"/>
        </w:tabs>
        <w:ind w:left="720" w:hanging="360"/>
      </w:pPr>
    </w:lvl>
  </w:abstractNum>
  <w:abstractNum w:abstractNumId="2">
    <w:nsid w:val="00000003"/>
    <w:multiLevelType w:val="singleLevel"/>
    <w:tmpl w:val="00000003"/>
    <w:name w:val="WW8Num3"/>
    <w:lvl w:ilvl="0">
      <w:start w:val="17"/>
      <w:numFmt w:val="upperLetter"/>
      <w:lvlText w:val="%1."/>
      <w:lvlJc w:val="left"/>
      <w:pPr>
        <w:tabs>
          <w:tab w:val="num" w:pos="720"/>
        </w:tabs>
        <w:ind w:left="720" w:hanging="360"/>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4">
    <w:nsid w:val="00000005"/>
    <w:multiLevelType w:val="singleLevel"/>
    <w:tmpl w:val="00000005"/>
    <w:name w:val="WW8Num5"/>
    <w:lvl w:ilvl="0">
      <w:start w:val="17"/>
      <w:numFmt w:val="upperLetter"/>
      <w:lvlText w:val="%1."/>
      <w:lvlJc w:val="left"/>
      <w:pPr>
        <w:tabs>
          <w:tab w:val="num" w:pos="720"/>
        </w:tabs>
        <w:ind w:left="720" w:hanging="360"/>
      </w:p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7"/>
      <w:numFmt w:val="upp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singleLevel"/>
    <w:tmpl w:val="00000007"/>
    <w:name w:val="WW8Num7"/>
    <w:lvl w:ilvl="0">
      <w:start w:val="17"/>
      <w:numFmt w:val="upperLetter"/>
      <w:lvlText w:val="%1."/>
      <w:lvlJc w:val="left"/>
      <w:pPr>
        <w:tabs>
          <w:tab w:val="num" w:pos="720"/>
        </w:tabs>
        <w:ind w:left="720" w:hanging="360"/>
      </w:pPr>
    </w:lvl>
  </w:abstractNum>
  <w:abstractNum w:abstractNumId="7">
    <w:nsid w:val="00000008"/>
    <w:multiLevelType w:val="singleLevel"/>
    <w:tmpl w:val="00000008"/>
    <w:name w:val="WW8Num11"/>
    <w:lvl w:ilvl="0">
      <w:start w:val="17"/>
      <w:numFmt w:val="upperLetter"/>
      <w:lvlText w:val="%1."/>
      <w:lvlJc w:val="left"/>
      <w:pPr>
        <w:tabs>
          <w:tab w:val="num" w:pos="720"/>
        </w:tabs>
        <w:ind w:left="720" w:hanging="360"/>
      </w:pPr>
    </w:lvl>
  </w:abstractNum>
  <w:abstractNum w:abstractNumId="8">
    <w:nsid w:val="00000009"/>
    <w:multiLevelType w:val="singleLevel"/>
    <w:tmpl w:val="00000009"/>
    <w:name w:val="WW8Num12"/>
    <w:lvl w:ilvl="0">
      <w:start w:val="17"/>
      <w:numFmt w:val="upperLetter"/>
      <w:lvlText w:val="%1."/>
      <w:lvlJc w:val="left"/>
      <w:pPr>
        <w:tabs>
          <w:tab w:val="num" w:pos="720"/>
        </w:tabs>
        <w:ind w:left="720" w:hanging="360"/>
      </w:pPr>
    </w:lvl>
  </w:abstractNum>
  <w:abstractNum w:abstractNumId="9">
    <w:nsid w:val="0000000A"/>
    <w:multiLevelType w:val="singleLevel"/>
    <w:tmpl w:val="0000000A"/>
    <w:name w:val="WW8Num13"/>
    <w:lvl w:ilvl="0">
      <w:start w:val="17"/>
      <w:numFmt w:val="upperLetter"/>
      <w:lvlText w:val="%1."/>
      <w:lvlJc w:val="left"/>
      <w:pPr>
        <w:tabs>
          <w:tab w:val="num" w:pos="720"/>
        </w:tabs>
        <w:ind w:left="720" w:hanging="360"/>
      </w:pPr>
    </w:lvl>
  </w:abstractNum>
  <w:abstractNum w:abstractNumId="10">
    <w:nsid w:val="0000000B"/>
    <w:multiLevelType w:val="singleLevel"/>
    <w:tmpl w:val="0000000B"/>
    <w:name w:val="WW8Num15"/>
    <w:lvl w:ilvl="0">
      <w:start w:val="1"/>
      <w:numFmt w:val="bullet"/>
      <w:lvlText w:val=""/>
      <w:lvlJc w:val="left"/>
      <w:pPr>
        <w:tabs>
          <w:tab w:val="num" w:pos="1080"/>
        </w:tabs>
        <w:ind w:left="1080" w:hanging="36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rsids>
    <w:rsidRoot w:val="003A223E"/>
    <w:rsid w:val="000E28D2"/>
    <w:rsid w:val="00104AA8"/>
    <w:rsid w:val="00127404"/>
    <w:rsid w:val="0013790F"/>
    <w:rsid w:val="00175853"/>
    <w:rsid w:val="001A535F"/>
    <w:rsid w:val="003575B8"/>
    <w:rsid w:val="00383035"/>
    <w:rsid w:val="003A223E"/>
    <w:rsid w:val="005B01A1"/>
    <w:rsid w:val="005E17E4"/>
    <w:rsid w:val="00626490"/>
    <w:rsid w:val="00664856"/>
    <w:rsid w:val="00675C71"/>
    <w:rsid w:val="006914EC"/>
    <w:rsid w:val="0075186E"/>
    <w:rsid w:val="008041DE"/>
    <w:rsid w:val="00817623"/>
    <w:rsid w:val="00887841"/>
    <w:rsid w:val="00C02A2C"/>
    <w:rsid w:val="00C37687"/>
    <w:rsid w:val="00C91D1E"/>
    <w:rsid w:val="00F73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841"/>
    <w:pPr>
      <w:suppressAutoHyphens/>
    </w:pPr>
    <w:rPr>
      <w:sz w:val="24"/>
      <w:szCs w:val="24"/>
      <w:lang w:eastAsia="ar-SA"/>
    </w:rPr>
  </w:style>
  <w:style w:type="paragraph" w:styleId="Heading3">
    <w:name w:val="heading 3"/>
    <w:basedOn w:val="Normal"/>
    <w:next w:val="Normal"/>
    <w:qFormat/>
    <w:rsid w:val="00887841"/>
    <w:pPr>
      <w:keepNext/>
      <w:numPr>
        <w:ilvl w:val="2"/>
        <w:numId w:val="1"/>
      </w:numPr>
      <w:tabs>
        <w:tab w:val="left" w:pos="6620"/>
      </w:tabs>
      <w:jc w:val="center"/>
      <w:outlineLvl w:val="2"/>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887841"/>
    <w:rPr>
      <w:rFonts w:ascii="Times New Roman" w:hAnsi="Times New Roman" w:cs="Times New Roman"/>
      <w:sz w:val="28"/>
    </w:rPr>
  </w:style>
  <w:style w:type="character" w:customStyle="1" w:styleId="WW8Num4z0">
    <w:name w:val="WW8Num4z0"/>
    <w:rsid w:val="00887841"/>
    <w:rPr>
      <w:rFonts w:ascii="Times New Roman" w:eastAsia="Times New Roman" w:hAnsi="Times New Roman" w:cs="Times New Roman"/>
    </w:rPr>
  </w:style>
  <w:style w:type="character" w:customStyle="1" w:styleId="WW8Num14z0">
    <w:name w:val="WW8Num14z0"/>
    <w:rsid w:val="00887841"/>
    <w:rPr>
      <w:rFonts w:ascii="Times New Roman" w:hAnsi="Times New Roman" w:cs="Times New Roman"/>
      <w:sz w:val="28"/>
    </w:rPr>
  </w:style>
  <w:style w:type="character" w:customStyle="1" w:styleId="WW8Num15z0">
    <w:name w:val="WW8Num15z0"/>
    <w:rsid w:val="00887841"/>
    <w:rPr>
      <w:rFonts w:ascii="Symbol" w:hAnsi="Symbol"/>
    </w:rPr>
  </w:style>
  <w:style w:type="character" w:customStyle="1" w:styleId="WW8Num15z1">
    <w:name w:val="WW8Num15z1"/>
    <w:rsid w:val="00887841"/>
    <w:rPr>
      <w:rFonts w:ascii="Courier New" w:hAnsi="Courier New" w:cs="Courier New"/>
    </w:rPr>
  </w:style>
  <w:style w:type="character" w:customStyle="1" w:styleId="WW8Num15z2">
    <w:name w:val="WW8Num15z2"/>
    <w:rsid w:val="00887841"/>
    <w:rPr>
      <w:rFonts w:ascii="Wingdings" w:hAnsi="Wingdings"/>
    </w:rPr>
  </w:style>
  <w:style w:type="paragraph" w:customStyle="1" w:styleId="Heading">
    <w:name w:val="Heading"/>
    <w:basedOn w:val="Normal"/>
    <w:next w:val="BodyText"/>
    <w:rsid w:val="00887841"/>
    <w:pPr>
      <w:keepNext/>
      <w:spacing w:before="240" w:after="120"/>
    </w:pPr>
    <w:rPr>
      <w:rFonts w:ascii="Arial" w:eastAsia="Arial Unicode MS" w:hAnsi="Arial" w:cs="Tahoma"/>
      <w:sz w:val="28"/>
      <w:szCs w:val="28"/>
    </w:rPr>
  </w:style>
  <w:style w:type="paragraph" w:styleId="BodyText">
    <w:name w:val="Body Text"/>
    <w:basedOn w:val="Normal"/>
    <w:semiHidden/>
    <w:rsid w:val="00887841"/>
    <w:pPr>
      <w:spacing w:after="120"/>
    </w:pPr>
  </w:style>
  <w:style w:type="paragraph" w:styleId="List">
    <w:name w:val="List"/>
    <w:basedOn w:val="BodyText"/>
    <w:semiHidden/>
    <w:rsid w:val="00887841"/>
    <w:rPr>
      <w:rFonts w:cs="Tahoma"/>
    </w:rPr>
  </w:style>
  <w:style w:type="paragraph" w:styleId="Caption">
    <w:name w:val="caption"/>
    <w:basedOn w:val="Normal"/>
    <w:qFormat/>
    <w:rsid w:val="00887841"/>
    <w:pPr>
      <w:suppressLineNumbers/>
      <w:spacing w:before="120" w:after="120"/>
    </w:pPr>
    <w:rPr>
      <w:rFonts w:cs="Tahoma"/>
      <w:i/>
      <w:iCs/>
    </w:rPr>
  </w:style>
  <w:style w:type="paragraph" w:customStyle="1" w:styleId="Index">
    <w:name w:val="Index"/>
    <w:basedOn w:val="Normal"/>
    <w:rsid w:val="00887841"/>
    <w:pPr>
      <w:suppressLineNumbers/>
    </w:pPr>
    <w:rPr>
      <w:rFonts w:cs="Tahoma"/>
    </w:rPr>
  </w:style>
  <w:style w:type="paragraph" w:styleId="BodyTextIndent">
    <w:name w:val="Body Text Indent"/>
    <w:basedOn w:val="Normal"/>
    <w:semiHidden/>
    <w:rsid w:val="00887841"/>
    <w:pPr>
      <w:tabs>
        <w:tab w:val="left" w:pos="6500"/>
        <w:tab w:val="left" w:pos="6920"/>
      </w:tabs>
      <w:ind w:left="360"/>
    </w:pPr>
    <w:rPr>
      <w:rFonts w:ascii="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Q</vt:lpstr>
    </vt:vector>
  </TitlesOfParts>
  <Company>jims</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c:title>
  <dc:subject/>
  <dc:creator>deeptisharma</dc:creator>
  <cp:keywords/>
  <cp:lastModifiedBy>deeptisharma</cp:lastModifiedBy>
  <cp:revision>21</cp:revision>
  <cp:lastPrinted>1601-01-01T00:00:00Z</cp:lastPrinted>
  <dcterms:created xsi:type="dcterms:W3CDTF">2012-03-30T07:56:00Z</dcterms:created>
  <dcterms:modified xsi:type="dcterms:W3CDTF">2013-03-28T05:03:00Z</dcterms:modified>
</cp:coreProperties>
</file>